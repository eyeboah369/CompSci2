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D8A7E" w14:textId="7389597A" w:rsidR="00A31E21" w:rsidRDefault="0052169D" w:rsidP="00A31E21">
      <w:pPr>
        <w:pStyle w:val="NormalWeb"/>
        <w:spacing w:before="0" w:after="0"/>
        <w:rPr>
          <w:rFonts w:ascii="Arial" w:hAnsi="Arial" w:cs="Arial"/>
          <w:b/>
          <w:u w:val="single"/>
        </w:rPr>
      </w:pPr>
      <w:bookmarkStart w:id="0" w:name="_GoBack"/>
      <w:bookmarkEnd w:id="0"/>
      <w:r>
        <w:rPr>
          <w:rStyle w:val="Strong"/>
          <w:rFonts w:ascii="Arial" w:hAnsi="Arial" w:cs="Arial"/>
        </w:rPr>
        <w:t xml:space="preserve">Computer Science </w:t>
      </w:r>
      <w:r w:rsidR="007C4BD9">
        <w:rPr>
          <w:rStyle w:val="Strong"/>
          <w:rFonts w:ascii="Arial" w:hAnsi="Arial" w:cs="Arial"/>
        </w:rPr>
        <w:t>2</w:t>
      </w:r>
      <w:r w:rsidR="006E53A4">
        <w:rPr>
          <w:rStyle w:val="Strong"/>
          <w:rFonts w:ascii="Arial" w:hAnsi="Arial" w:cs="Arial"/>
        </w:rPr>
        <w:t xml:space="preserve">                                               </w:t>
      </w:r>
      <w:r>
        <w:rPr>
          <w:rFonts w:ascii="Arial" w:hAnsi="Arial" w:cs="Arial"/>
        </w:rPr>
        <w:t xml:space="preserve"> </w:t>
      </w:r>
      <w:r w:rsidR="00A31E21">
        <w:rPr>
          <w:rFonts w:ascii="Arial" w:hAnsi="Arial" w:cs="Arial"/>
        </w:rPr>
        <w:t xml:space="preserve">                              </w:t>
      </w:r>
      <w:r w:rsidR="0074193F">
        <w:rPr>
          <w:rFonts w:ascii="Arial" w:hAnsi="Arial" w:cs="Arial"/>
        </w:rPr>
        <w:t xml:space="preserve">     </w:t>
      </w:r>
      <w:r w:rsidR="00A31E21">
        <w:rPr>
          <w:rFonts w:ascii="Arial" w:hAnsi="Arial" w:cs="Arial"/>
        </w:rPr>
        <w:t xml:space="preserve">             </w:t>
      </w:r>
      <w:r w:rsidR="006E53A4">
        <w:rPr>
          <w:rFonts w:ascii="Arial" w:hAnsi="Arial" w:cs="Arial"/>
          <w:b/>
          <w:color w:val="FF0000"/>
        </w:rPr>
        <w:t xml:space="preserve">     </w:t>
      </w:r>
      <w:proofErr w:type="gramStart"/>
      <w:r w:rsidR="006E53A4">
        <w:rPr>
          <w:rFonts w:ascii="Arial" w:hAnsi="Arial" w:cs="Arial"/>
          <w:b/>
          <w:color w:val="FF0000"/>
        </w:rPr>
        <w:t xml:space="preserve">Lab </w:t>
      </w:r>
      <w:r w:rsidR="00A31E21" w:rsidRPr="0074193F">
        <w:rPr>
          <w:rFonts w:ascii="Arial" w:hAnsi="Arial" w:cs="Arial"/>
          <w:b/>
          <w:color w:val="FF0000"/>
        </w:rPr>
        <w:t xml:space="preserve"> #</w:t>
      </w:r>
      <w:proofErr w:type="gramEnd"/>
      <w:r w:rsidR="00A31E21" w:rsidRPr="0074193F">
        <w:rPr>
          <w:rFonts w:ascii="Arial" w:hAnsi="Arial" w:cs="Arial"/>
          <w:b/>
          <w:color w:val="FF0000"/>
        </w:rPr>
        <w:t xml:space="preserve"> </w:t>
      </w:r>
      <w:r w:rsidR="00572C74">
        <w:rPr>
          <w:rFonts w:ascii="Arial" w:hAnsi="Arial" w:cs="Arial"/>
          <w:b/>
          <w:color w:val="FF0000"/>
        </w:rPr>
        <w:t>1</w:t>
      </w:r>
      <w:r w:rsidR="00EC54F2">
        <w:rPr>
          <w:rFonts w:ascii="Arial" w:hAnsi="Arial" w:cs="Arial"/>
          <w:b/>
          <w:color w:val="FF0000"/>
        </w:rPr>
        <w:t>3</w:t>
      </w:r>
    </w:p>
    <w:p w14:paraId="71D6F5BD" w14:textId="77777777" w:rsidR="0052169D" w:rsidRPr="00A31E21" w:rsidRDefault="00B72F55" w:rsidP="00A31E21">
      <w:pPr>
        <w:pStyle w:val="NormalWeb"/>
        <w:spacing w:before="0" w:after="0"/>
        <w:rPr>
          <w:rFonts w:ascii="Arial" w:hAnsi="Arial" w:cs="Arial"/>
          <w:b/>
          <w:u w:val="single"/>
        </w:rPr>
      </w:pPr>
      <w:r>
        <w:rPr>
          <w:noProof/>
          <w:lang w:eastAsia="en-US"/>
        </w:rPr>
        <w:drawing>
          <wp:inline distT="0" distB="0" distL="0" distR="0" wp14:anchorId="4CE6572E" wp14:editId="3BAB6384">
            <wp:extent cx="6419850" cy="76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76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9E3823" w14:textId="77777777" w:rsidR="0052169D" w:rsidRDefault="0052169D" w:rsidP="008750D0">
      <w:pPr>
        <w:jc w:val="right"/>
        <w:rPr>
          <w:rFonts w:ascii="Arial" w:hAnsi="Arial" w:cs="Arial"/>
          <w:b/>
          <w:bCs/>
          <w:color w:val="000080"/>
          <w:sz w:val="22"/>
          <w:szCs w:val="22"/>
        </w:rPr>
      </w:pPr>
      <w:r>
        <w:rPr>
          <w:rFonts w:ascii="Arial" w:hAnsi="Arial" w:cs="Arial"/>
          <w:b/>
          <w:bCs/>
          <w:color w:val="000080"/>
          <w:sz w:val="22"/>
          <w:szCs w:val="22"/>
        </w:rPr>
        <w:t xml:space="preserve">Dr. Hanh Pham </w:t>
      </w:r>
    </w:p>
    <w:p w14:paraId="76DC86E1" w14:textId="77777777" w:rsidR="00955E9F" w:rsidRDefault="00955E9F" w:rsidP="00FD31B2">
      <w:pPr>
        <w:spacing w:after="40"/>
        <w:rPr>
          <w:b/>
          <w:sz w:val="22"/>
        </w:rPr>
      </w:pPr>
    </w:p>
    <w:p w14:paraId="052F62B9" w14:textId="77777777" w:rsidR="00FD31B2" w:rsidRPr="0000460A" w:rsidRDefault="00FD31B2" w:rsidP="00FD31B2">
      <w:pPr>
        <w:spacing w:after="40"/>
        <w:rPr>
          <w:b/>
          <w:sz w:val="22"/>
        </w:rPr>
      </w:pPr>
      <w:r>
        <w:rPr>
          <w:b/>
          <w:sz w:val="22"/>
        </w:rPr>
        <w:t xml:space="preserve">Student Last Name:  </w:t>
      </w:r>
      <w:r w:rsidRPr="0000460A">
        <w:rPr>
          <w:b/>
          <w:sz w:val="22"/>
        </w:rPr>
        <w:t>____________________</w:t>
      </w:r>
      <w:r>
        <w:rPr>
          <w:b/>
          <w:sz w:val="22"/>
        </w:rPr>
        <w:t>____</w:t>
      </w:r>
      <w:r w:rsidRPr="00BC7DF5">
        <w:rPr>
          <w:b/>
          <w:sz w:val="22"/>
        </w:rPr>
        <w:t xml:space="preserve"> </w:t>
      </w:r>
      <w:r>
        <w:rPr>
          <w:b/>
          <w:sz w:val="22"/>
        </w:rPr>
        <w:t xml:space="preserve">   Student First Name:  </w:t>
      </w:r>
      <w:r w:rsidRPr="0000460A">
        <w:rPr>
          <w:b/>
          <w:sz w:val="22"/>
        </w:rPr>
        <w:t>________________</w:t>
      </w:r>
      <w:r>
        <w:rPr>
          <w:b/>
          <w:sz w:val="22"/>
        </w:rPr>
        <w:t>__________</w:t>
      </w:r>
    </w:p>
    <w:p w14:paraId="05EB05CA" w14:textId="77777777" w:rsidR="00FD31B2" w:rsidRPr="0000460A" w:rsidRDefault="00FD31B2" w:rsidP="00FD31B2">
      <w:pPr>
        <w:spacing w:after="40"/>
        <w:rPr>
          <w:b/>
          <w:sz w:val="22"/>
        </w:rPr>
      </w:pPr>
      <w:r w:rsidRPr="0000460A">
        <w:rPr>
          <w:b/>
          <w:sz w:val="22"/>
        </w:rPr>
        <w:t>CS2 Section # ____</w:t>
      </w:r>
    </w:p>
    <w:p w14:paraId="2449BACD" w14:textId="77777777" w:rsidR="00376F06" w:rsidRPr="00472CF6" w:rsidRDefault="00376F06" w:rsidP="00472CF6">
      <w:pPr>
        <w:spacing w:after="40"/>
        <w:rPr>
          <w:sz w:val="22"/>
        </w:rPr>
      </w:pPr>
      <w:r w:rsidRPr="00472CF6">
        <w:rPr>
          <w:b/>
          <w:sz w:val="22"/>
        </w:rPr>
        <w:t>Due</w:t>
      </w:r>
      <w:r w:rsidRPr="003D4198">
        <w:rPr>
          <w:b/>
          <w:sz w:val="22"/>
        </w:rPr>
        <w:t>:</w:t>
      </w:r>
      <w:r w:rsidRPr="003D4198">
        <w:rPr>
          <w:sz w:val="22"/>
        </w:rPr>
        <w:t xml:space="preserve">  </w:t>
      </w:r>
      <w:r w:rsidR="003D4198" w:rsidRPr="003D4198">
        <w:rPr>
          <w:sz w:val="22"/>
        </w:rPr>
        <w:t xml:space="preserve">Problem </w:t>
      </w:r>
      <w:r w:rsidR="000F5A70">
        <w:rPr>
          <w:sz w:val="22"/>
        </w:rPr>
        <w:t>A</w:t>
      </w:r>
      <w:r w:rsidR="00472CF6" w:rsidRPr="003D4198">
        <w:rPr>
          <w:sz w:val="22"/>
        </w:rPr>
        <w:t xml:space="preserve"> by the </w:t>
      </w:r>
      <w:r w:rsidR="00472CF6" w:rsidRPr="003D4198">
        <w:rPr>
          <w:b/>
          <w:sz w:val="22"/>
        </w:rPr>
        <w:t xml:space="preserve">end of the </w:t>
      </w:r>
      <w:r w:rsidR="008D1D87" w:rsidRPr="003D4198">
        <w:rPr>
          <w:b/>
          <w:sz w:val="22"/>
        </w:rPr>
        <w:t>lab</w:t>
      </w:r>
      <w:r w:rsidR="00472CF6" w:rsidRPr="003D4198">
        <w:rPr>
          <w:b/>
          <w:sz w:val="22"/>
        </w:rPr>
        <w:t xml:space="preserve"> </w:t>
      </w:r>
      <w:r w:rsidR="00472CF6" w:rsidRPr="003D4198">
        <w:rPr>
          <w:sz w:val="22"/>
        </w:rPr>
        <w:t xml:space="preserve">and </w:t>
      </w:r>
      <w:r w:rsidR="003D4198">
        <w:rPr>
          <w:sz w:val="22"/>
        </w:rPr>
        <w:t>Problems</w:t>
      </w:r>
      <w:r w:rsidR="0054326B">
        <w:rPr>
          <w:sz w:val="22"/>
        </w:rPr>
        <w:t xml:space="preserve"> </w:t>
      </w:r>
      <w:r w:rsidR="000F5A70">
        <w:rPr>
          <w:sz w:val="22"/>
        </w:rPr>
        <w:t>B</w:t>
      </w:r>
      <w:r w:rsidR="003D4198">
        <w:rPr>
          <w:sz w:val="22"/>
        </w:rPr>
        <w:t xml:space="preserve"> </w:t>
      </w:r>
      <w:r w:rsidR="00472CF6" w:rsidRPr="003D4198">
        <w:rPr>
          <w:sz w:val="22"/>
        </w:rPr>
        <w:t xml:space="preserve">by the end of </w:t>
      </w:r>
      <w:r w:rsidR="00472CF6" w:rsidRPr="003D4198">
        <w:rPr>
          <w:b/>
          <w:sz w:val="22"/>
        </w:rPr>
        <w:t>Saturday</w:t>
      </w:r>
      <w:r w:rsidR="00472CF6" w:rsidRPr="00472CF6">
        <w:rPr>
          <w:sz w:val="22"/>
        </w:rPr>
        <w:t xml:space="preserve"> of the same week</w:t>
      </w:r>
      <w:r w:rsidR="00D8415E">
        <w:rPr>
          <w:sz w:val="22"/>
        </w:rPr>
        <w:t>.</w:t>
      </w:r>
    </w:p>
    <w:p w14:paraId="3B900897" w14:textId="77777777" w:rsidR="007C4BD9" w:rsidRDefault="007C4BD9" w:rsidP="00472CF6">
      <w:pPr>
        <w:spacing w:after="40"/>
        <w:rPr>
          <w:sz w:val="22"/>
          <w:szCs w:val="22"/>
        </w:rPr>
      </w:pPr>
    </w:p>
    <w:p w14:paraId="1FA65296" w14:textId="6A612623" w:rsidR="00426B40" w:rsidRPr="00C35344" w:rsidRDefault="00C35344" w:rsidP="00C35344">
      <w:pPr>
        <w:shd w:val="clear" w:color="auto" w:fill="D6E3BC" w:themeFill="accent3" w:themeFillTint="66"/>
        <w:spacing w:after="40"/>
        <w:rPr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 xml:space="preserve"> </w:t>
      </w:r>
      <w:r w:rsidR="00572C74">
        <w:rPr>
          <w:b/>
          <w:color w:val="FF0000"/>
          <w:sz w:val="22"/>
          <w:szCs w:val="22"/>
        </w:rPr>
        <w:t xml:space="preserve">TOPIC:  </w:t>
      </w:r>
      <w:r w:rsidR="004959CD">
        <w:rPr>
          <w:b/>
          <w:color w:val="FF0000"/>
          <w:sz w:val="22"/>
          <w:szCs w:val="22"/>
        </w:rPr>
        <w:t>Queues and Priority Queues</w:t>
      </w:r>
    </w:p>
    <w:p w14:paraId="4ABB1424" w14:textId="77777777" w:rsidR="00426B40" w:rsidRDefault="00426B40" w:rsidP="00472CF6">
      <w:pPr>
        <w:spacing w:after="40"/>
        <w:rPr>
          <w:sz w:val="22"/>
          <w:szCs w:val="22"/>
        </w:rPr>
      </w:pPr>
    </w:p>
    <w:p w14:paraId="29242CA5" w14:textId="054895FC" w:rsidR="00E03165" w:rsidRDefault="00E03165" w:rsidP="004959CD">
      <w:pPr>
        <w:rPr>
          <w:sz w:val="22"/>
          <w:szCs w:val="22"/>
        </w:rPr>
      </w:pPr>
      <w:r>
        <w:rPr>
          <w:sz w:val="22"/>
          <w:szCs w:val="22"/>
        </w:rPr>
        <w:t>There is no problem A for this lab. Below is the problem B (i.e. everything is due on Saturday)</w:t>
      </w:r>
      <w:r w:rsidR="00EC54F2">
        <w:rPr>
          <w:sz w:val="22"/>
          <w:szCs w:val="22"/>
        </w:rPr>
        <w:t>.</w:t>
      </w:r>
    </w:p>
    <w:p w14:paraId="73EBD995" w14:textId="77777777" w:rsidR="00E03165" w:rsidRDefault="00E03165" w:rsidP="004959CD">
      <w:pPr>
        <w:rPr>
          <w:sz w:val="22"/>
          <w:szCs w:val="22"/>
        </w:rPr>
      </w:pPr>
    </w:p>
    <w:p w14:paraId="0C4648DC" w14:textId="7FE3A624" w:rsidR="004959CD" w:rsidRDefault="00EC54F2" w:rsidP="004959CD">
      <w:pPr>
        <w:rPr>
          <w:sz w:val="22"/>
          <w:szCs w:val="22"/>
        </w:rPr>
      </w:pPr>
      <w:r>
        <w:rPr>
          <w:sz w:val="22"/>
          <w:szCs w:val="22"/>
        </w:rPr>
        <w:t>1)</w:t>
      </w:r>
      <w:r w:rsidR="004959CD" w:rsidRPr="004959CD">
        <w:rPr>
          <w:sz w:val="22"/>
          <w:szCs w:val="22"/>
        </w:rPr>
        <w:t xml:space="preserve">Finalize the </w:t>
      </w:r>
      <w:proofErr w:type="spellStart"/>
      <w:r w:rsidR="004959CD" w:rsidRPr="004959CD">
        <w:rPr>
          <w:sz w:val="22"/>
          <w:szCs w:val="22"/>
        </w:rPr>
        <w:t>BlueJ</w:t>
      </w:r>
      <w:proofErr w:type="spellEnd"/>
      <w:r w:rsidR="004959CD" w:rsidRPr="004959CD">
        <w:rPr>
          <w:sz w:val="22"/>
          <w:szCs w:val="22"/>
        </w:rPr>
        <w:t xml:space="preserve"> project on </w:t>
      </w:r>
      <w:r w:rsidR="004959CD">
        <w:rPr>
          <w:sz w:val="22"/>
          <w:szCs w:val="22"/>
        </w:rPr>
        <w:t>Queues and Priority Queues</w:t>
      </w:r>
      <w:r w:rsidR="004959CD" w:rsidRPr="004959CD">
        <w:rPr>
          <w:sz w:val="22"/>
          <w:szCs w:val="22"/>
        </w:rPr>
        <w:t xml:space="preserve"> we did at the classes which should have the screen output (random numbers) as shown below. Fill-in the codes in the two java files “Node.java” and “</w:t>
      </w:r>
      <w:proofErr w:type="spellStart"/>
      <w:r w:rsidR="004959CD">
        <w:rPr>
          <w:sz w:val="22"/>
          <w:szCs w:val="22"/>
        </w:rPr>
        <w:t>QueuesAnd</w:t>
      </w:r>
      <w:proofErr w:type="spellEnd"/>
      <w:r w:rsidR="004959CD">
        <w:rPr>
          <w:sz w:val="22"/>
          <w:szCs w:val="22"/>
        </w:rPr>
        <w:t xml:space="preserve"> PriorityQueues</w:t>
      </w:r>
      <w:r w:rsidR="004959CD" w:rsidRPr="004959CD">
        <w:rPr>
          <w:sz w:val="22"/>
          <w:szCs w:val="22"/>
        </w:rPr>
        <w:t>.java” in the subfolder “Lab1</w:t>
      </w:r>
      <w:r w:rsidR="004959CD">
        <w:rPr>
          <w:sz w:val="22"/>
          <w:szCs w:val="22"/>
        </w:rPr>
        <w:t>3</w:t>
      </w:r>
      <w:r w:rsidR="004959CD" w:rsidRPr="004959CD">
        <w:rPr>
          <w:sz w:val="22"/>
          <w:szCs w:val="22"/>
        </w:rPr>
        <w:t>-</w:t>
      </w:r>
      <w:r w:rsidR="004959CD">
        <w:rPr>
          <w:sz w:val="22"/>
          <w:szCs w:val="22"/>
        </w:rPr>
        <w:t>StudentCodes</w:t>
      </w:r>
      <w:r w:rsidR="004959CD" w:rsidRPr="004959CD">
        <w:rPr>
          <w:sz w:val="22"/>
          <w:szCs w:val="22"/>
        </w:rPr>
        <w:t xml:space="preserve">” </w:t>
      </w:r>
      <w:r w:rsidR="004959CD">
        <w:rPr>
          <w:sz w:val="22"/>
          <w:szCs w:val="22"/>
        </w:rPr>
        <w:t xml:space="preserve">in </w:t>
      </w:r>
      <w:r w:rsidR="004959CD" w:rsidRPr="004959CD">
        <w:rPr>
          <w:sz w:val="22"/>
          <w:szCs w:val="22"/>
        </w:rPr>
        <w:t xml:space="preserve">the lab folder. Create a </w:t>
      </w:r>
      <w:proofErr w:type="spellStart"/>
      <w:r w:rsidR="004959CD" w:rsidRPr="004959CD">
        <w:rPr>
          <w:sz w:val="22"/>
          <w:szCs w:val="22"/>
        </w:rPr>
        <w:t>BlueJ</w:t>
      </w:r>
      <w:proofErr w:type="spellEnd"/>
      <w:r w:rsidR="004959CD" w:rsidRPr="004959CD">
        <w:rPr>
          <w:sz w:val="22"/>
          <w:szCs w:val="22"/>
        </w:rPr>
        <w:t xml:space="preserve"> project which contains them. The</w:t>
      </w:r>
      <w:r w:rsidR="004959CD">
        <w:rPr>
          <w:sz w:val="22"/>
          <w:szCs w:val="22"/>
        </w:rPr>
        <w:t>re are more</w:t>
      </w:r>
      <w:r w:rsidR="004959CD" w:rsidRPr="004959CD">
        <w:rPr>
          <w:sz w:val="22"/>
          <w:szCs w:val="22"/>
        </w:rPr>
        <w:t xml:space="preserve"> descriptions in the code comments. Test and debug. </w:t>
      </w:r>
    </w:p>
    <w:p w14:paraId="36391C4D" w14:textId="77777777" w:rsidR="00C060AD" w:rsidRDefault="00C060AD" w:rsidP="00C060AD">
      <w:pPr>
        <w:spacing w:after="40"/>
        <w:rPr>
          <w:sz w:val="22"/>
          <w:szCs w:val="22"/>
        </w:rPr>
      </w:pPr>
    </w:p>
    <w:p w14:paraId="6F9BED73" w14:textId="48C821BA" w:rsidR="00EC54F2" w:rsidRDefault="00EC54F2" w:rsidP="00C060AD">
      <w:pPr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2)Zip the whole folder then </w:t>
      </w:r>
      <w:proofErr w:type="gramStart"/>
      <w:r>
        <w:rPr>
          <w:sz w:val="22"/>
          <w:szCs w:val="22"/>
        </w:rPr>
        <w:t>submit</w:t>
      </w:r>
      <w:proofErr w:type="gramEnd"/>
      <w:r>
        <w:rPr>
          <w:sz w:val="22"/>
          <w:szCs w:val="22"/>
        </w:rPr>
        <w:t xml:space="preserve"> it by Saturday of the same week at our course website: </w:t>
      </w:r>
      <w:hyperlink r:id="rId8" w:history="1">
        <w:r w:rsidRPr="00F95945">
          <w:rPr>
            <w:rStyle w:val="Hyperlink"/>
            <w:sz w:val="22"/>
            <w:szCs w:val="22"/>
          </w:rPr>
          <w:t>http://cs.newpaltz.edu/~phamh/ac2/sub/</w:t>
        </w:r>
      </w:hyperlink>
    </w:p>
    <w:p w14:paraId="28D43257" w14:textId="77777777" w:rsidR="00EC54F2" w:rsidRDefault="00EC54F2" w:rsidP="00C060AD">
      <w:pPr>
        <w:spacing w:after="4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6"/>
      </w:tblGrid>
      <w:tr w:rsidR="004959CD" w14:paraId="0ADE5479" w14:textId="77777777" w:rsidTr="004959CD">
        <w:tc>
          <w:tcPr>
            <w:tcW w:w="10386" w:type="dxa"/>
          </w:tcPr>
          <w:p w14:paraId="457674A3" w14:textId="77A48D1F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</w:p>
          <w:p w14:paraId="6C6573F8" w14:textId="550201D5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>1. REGULAR QUEUE:</w:t>
            </w:r>
          </w:p>
          <w:p w14:paraId="7CAF9999" w14:textId="182BA6AF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>=================</w:t>
            </w:r>
          </w:p>
          <w:p w14:paraId="62F895B4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>Enter the size of queue: 5</w:t>
            </w:r>
          </w:p>
          <w:p w14:paraId="7594139F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>Random Queue of 5 nodes:</w:t>
            </w:r>
          </w:p>
          <w:p w14:paraId="4CC1B6EB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>Inserted: 22</w:t>
            </w:r>
          </w:p>
          <w:p w14:paraId="3E932E76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>Inserted: 35</w:t>
            </w:r>
          </w:p>
          <w:p w14:paraId="2F6A3D95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>Inserted: 70</w:t>
            </w:r>
          </w:p>
          <w:p w14:paraId="19C9595E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>Inserted: 50</w:t>
            </w:r>
          </w:p>
          <w:p w14:paraId="5C7635A0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>Inserted: 53</w:t>
            </w:r>
          </w:p>
          <w:p w14:paraId="3DF42A18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</w:p>
          <w:p w14:paraId="5AFFB4EE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>Queue contents (Head to Tail):</w:t>
            </w:r>
          </w:p>
          <w:p w14:paraId="1ECD02FA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>53</w:t>
            </w:r>
          </w:p>
          <w:p w14:paraId="39F7F59B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>50</w:t>
            </w:r>
          </w:p>
          <w:p w14:paraId="78960B67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>70</w:t>
            </w:r>
          </w:p>
          <w:p w14:paraId="2F40754A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>35</w:t>
            </w:r>
          </w:p>
          <w:p w14:paraId="56E06FEC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>22</w:t>
            </w:r>
          </w:p>
          <w:p w14:paraId="7B329AFB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</w:p>
          <w:p w14:paraId="5F707EC0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 xml:space="preserve">ENQUEUE: new node has been added to the </w:t>
            </w:r>
            <w:proofErr w:type="gramStart"/>
            <w:r w:rsidRPr="00EC54F2">
              <w:rPr>
                <w:rFonts w:ascii="Arial" w:hAnsi="Arial" w:cs="Arial"/>
                <w:szCs w:val="22"/>
              </w:rPr>
              <w:t>TAIL !</w:t>
            </w:r>
            <w:proofErr w:type="gramEnd"/>
          </w:p>
          <w:p w14:paraId="79BB776B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</w:p>
          <w:p w14:paraId="27E144C0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>Queue contents (Head to Tail):</w:t>
            </w:r>
          </w:p>
          <w:p w14:paraId="08173D6A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>53</w:t>
            </w:r>
          </w:p>
          <w:p w14:paraId="7E9BBFCE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>50</w:t>
            </w:r>
          </w:p>
          <w:p w14:paraId="381A39CC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>70</w:t>
            </w:r>
          </w:p>
          <w:p w14:paraId="6128199B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>35</w:t>
            </w:r>
          </w:p>
          <w:p w14:paraId="5A6B289F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>22</w:t>
            </w:r>
          </w:p>
          <w:p w14:paraId="5C024961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>1</w:t>
            </w:r>
          </w:p>
          <w:p w14:paraId="5EC60479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</w:p>
          <w:p w14:paraId="6DA687EC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proofErr w:type="spellStart"/>
            <w:r w:rsidRPr="00EC54F2">
              <w:rPr>
                <w:rFonts w:ascii="Arial" w:hAnsi="Arial" w:cs="Arial"/>
                <w:szCs w:val="22"/>
              </w:rPr>
              <w:t>PeekQUEUE</w:t>
            </w:r>
            <w:proofErr w:type="spellEnd"/>
            <w:r w:rsidRPr="00EC54F2">
              <w:rPr>
                <w:rFonts w:ascii="Arial" w:hAnsi="Arial" w:cs="Arial"/>
                <w:szCs w:val="22"/>
              </w:rPr>
              <w:t>: 53</w:t>
            </w:r>
          </w:p>
          <w:p w14:paraId="28B94D24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</w:p>
          <w:p w14:paraId="67D120D6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 xml:space="preserve">DEQUEUE: Head has been </w:t>
            </w:r>
            <w:proofErr w:type="gramStart"/>
            <w:r w:rsidRPr="00EC54F2">
              <w:rPr>
                <w:rFonts w:ascii="Arial" w:hAnsi="Arial" w:cs="Arial"/>
                <w:szCs w:val="22"/>
              </w:rPr>
              <w:t>removed !</w:t>
            </w:r>
            <w:proofErr w:type="gramEnd"/>
          </w:p>
          <w:p w14:paraId="5CE5ABE0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</w:p>
          <w:p w14:paraId="71FF8D0F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>Queue contents (Head to Tail):</w:t>
            </w:r>
          </w:p>
          <w:p w14:paraId="73D36CBC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>50</w:t>
            </w:r>
          </w:p>
          <w:p w14:paraId="10FF64E8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lastRenderedPageBreak/>
              <w:t>70</w:t>
            </w:r>
          </w:p>
          <w:p w14:paraId="30CECE75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>35</w:t>
            </w:r>
          </w:p>
          <w:p w14:paraId="08D31E7F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>22</w:t>
            </w:r>
          </w:p>
          <w:p w14:paraId="2645A643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>1</w:t>
            </w:r>
          </w:p>
          <w:p w14:paraId="707A154D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</w:p>
          <w:p w14:paraId="306B5669" w14:textId="0D3212A5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>2. PRIORITY QUEUE:</w:t>
            </w:r>
          </w:p>
          <w:p w14:paraId="20DECD51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>=================</w:t>
            </w:r>
          </w:p>
          <w:p w14:paraId="59080DB0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>Enter the size of the Priority Queue: 5</w:t>
            </w:r>
          </w:p>
          <w:p w14:paraId="2501FF5E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>Random Priority Queue of 5 nodes:</w:t>
            </w:r>
          </w:p>
          <w:p w14:paraId="58AE783D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>Inserted: 13</w:t>
            </w:r>
          </w:p>
          <w:p w14:paraId="384793C1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>Inserted: 66</w:t>
            </w:r>
          </w:p>
          <w:p w14:paraId="2CFC138E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</w:p>
          <w:p w14:paraId="5D86EA27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 xml:space="preserve">ENQUEUE: new node has been added to the </w:t>
            </w:r>
            <w:proofErr w:type="gramStart"/>
            <w:r w:rsidRPr="00EC54F2">
              <w:rPr>
                <w:rFonts w:ascii="Arial" w:hAnsi="Arial" w:cs="Arial"/>
                <w:szCs w:val="22"/>
              </w:rPr>
              <w:t>QUEUE !</w:t>
            </w:r>
            <w:proofErr w:type="gramEnd"/>
          </w:p>
          <w:p w14:paraId="1BD1C385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>Inserted: 42</w:t>
            </w:r>
          </w:p>
          <w:p w14:paraId="594687A0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</w:p>
          <w:p w14:paraId="01CDFBD1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 xml:space="preserve">ENQUEUE: new node has been added to the </w:t>
            </w:r>
            <w:proofErr w:type="gramStart"/>
            <w:r w:rsidRPr="00EC54F2">
              <w:rPr>
                <w:rFonts w:ascii="Arial" w:hAnsi="Arial" w:cs="Arial"/>
                <w:szCs w:val="22"/>
              </w:rPr>
              <w:t>QUEUE !</w:t>
            </w:r>
            <w:proofErr w:type="gramEnd"/>
          </w:p>
          <w:p w14:paraId="5642299C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>Inserted: 19</w:t>
            </w:r>
          </w:p>
          <w:p w14:paraId="434337B7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</w:p>
          <w:p w14:paraId="04BD437F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 xml:space="preserve">ENQUEUE: new node has been added to the </w:t>
            </w:r>
            <w:proofErr w:type="gramStart"/>
            <w:r w:rsidRPr="00EC54F2">
              <w:rPr>
                <w:rFonts w:ascii="Arial" w:hAnsi="Arial" w:cs="Arial"/>
                <w:szCs w:val="22"/>
              </w:rPr>
              <w:t>QUEUE !</w:t>
            </w:r>
            <w:proofErr w:type="gramEnd"/>
          </w:p>
          <w:p w14:paraId="6BD314B5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>Inserted: 58</w:t>
            </w:r>
          </w:p>
          <w:p w14:paraId="1BCE5F17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</w:p>
          <w:p w14:paraId="5722A83B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>Queue contents (Head to Tail):</w:t>
            </w:r>
          </w:p>
          <w:p w14:paraId="679CC615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>13</w:t>
            </w:r>
          </w:p>
          <w:p w14:paraId="04680DFE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>19</w:t>
            </w:r>
          </w:p>
          <w:p w14:paraId="26ED6E24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>42</w:t>
            </w:r>
          </w:p>
          <w:p w14:paraId="7DA71CA3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>58</w:t>
            </w:r>
          </w:p>
          <w:p w14:paraId="0F0296F3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>66</w:t>
            </w:r>
          </w:p>
          <w:p w14:paraId="716593F5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</w:p>
          <w:p w14:paraId="60EA1A3C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 xml:space="preserve">ENQUEUE: new node has been added to the </w:t>
            </w:r>
            <w:proofErr w:type="gramStart"/>
            <w:r w:rsidRPr="00EC54F2">
              <w:rPr>
                <w:rFonts w:ascii="Arial" w:hAnsi="Arial" w:cs="Arial"/>
                <w:szCs w:val="22"/>
              </w:rPr>
              <w:t>QUEUE !</w:t>
            </w:r>
            <w:proofErr w:type="gramEnd"/>
          </w:p>
          <w:p w14:paraId="0FFD4FEF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</w:p>
          <w:p w14:paraId="03F03907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>Queue contents (Head to Tail):</w:t>
            </w:r>
          </w:p>
          <w:p w14:paraId="31C873AC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>13</w:t>
            </w:r>
          </w:p>
          <w:p w14:paraId="720A54D0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>19</w:t>
            </w:r>
          </w:p>
          <w:p w14:paraId="1164ACC5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>42</w:t>
            </w:r>
          </w:p>
          <w:p w14:paraId="5E44C91F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>58</w:t>
            </w:r>
          </w:p>
          <w:p w14:paraId="0FE49603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>66</w:t>
            </w:r>
          </w:p>
          <w:p w14:paraId="4F5BAC35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>90</w:t>
            </w:r>
          </w:p>
          <w:p w14:paraId="0AEA5329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</w:p>
          <w:p w14:paraId="5A850091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proofErr w:type="spellStart"/>
            <w:r w:rsidRPr="00EC54F2">
              <w:rPr>
                <w:rFonts w:ascii="Arial" w:hAnsi="Arial" w:cs="Arial"/>
                <w:szCs w:val="22"/>
              </w:rPr>
              <w:t>PeekQUEUE</w:t>
            </w:r>
            <w:proofErr w:type="spellEnd"/>
            <w:r w:rsidRPr="00EC54F2">
              <w:rPr>
                <w:rFonts w:ascii="Arial" w:hAnsi="Arial" w:cs="Arial"/>
                <w:szCs w:val="22"/>
              </w:rPr>
              <w:t>: 13</w:t>
            </w:r>
          </w:p>
          <w:p w14:paraId="3B73AF1D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</w:p>
          <w:p w14:paraId="6011CFB6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 xml:space="preserve">DEQUEUE: Head has been </w:t>
            </w:r>
            <w:proofErr w:type="gramStart"/>
            <w:r w:rsidRPr="00EC54F2">
              <w:rPr>
                <w:rFonts w:ascii="Arial" w:hAnsi="Arial" w:cs="Arial"/>
                <w:szCs w:val="22"/>
              </w:rPr>
              <w:t>removed !</w:t>
            </w:r>
            <w:proofErr w:type="gramEnd"/>
          </w:p>
          <w:p w14:paraId="265A73B4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</w:p>
          <w:p w14:paraId="77157A28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>Queue contents (Head to Tail):</w:t>
            </w:r>
          </w:p>
          <w:p w14:paraId="0DFC5276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>19</w:t>
            </w:r>
          </w:p>
          <w:p w14:paraId="23F42B25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>42</w:t>
            </w:r>
          </w:p>
          <w:p w14:paraId="6927FFB5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>58</w:t>
            </w:r>
          </w:p>
          <w:p w14:paraId="3E89B7B8" w14:textId="77777777" w:rsidR="004959CD" w:rsidRPr="00EC54F2" w:rsidRDefault="004959CD" w:rsidP="004959CD">
            <w:pPr>
              <w:spacing w:after="40"/>
              <w:rPr>
                <w:rFonts w:ascii="Arial" w:hAnsi="Arial" w:cs="Arial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>66</w:t>
            </w:r>
          </w:p>
          <w:p w14:paraId="6CCCE0F0" w14:textId="4459D613" w:rsidR="004959CD" w:rsidRDefault="004959CD" w:rsidP="004959CD">
            <w:pPr>
              <w:spacing w:after="40"/>
              <w:rPr>
                <w:sz w:val="22"/>
                <w:szCs w:val="22"/>
              </w:rPr>
            </w:pPr>
            <w:r w:rsidRPr="00EC54F2">
              <w:rPr>
                <w:rFonts w:ascii="Arial" w:hAnsi="Arial" w:cs="Arial"/>
                <w:szCs w:val="22"/>
              </w:rPr>
              <w:t>90</w:t>
            </w:r>
          </w:p>
        </w:tc>
      </w:tr>
    </w:tbl>
    <w:p w14:paraId="6CAEDA6E" w14:textId="77777777" w:rsidR="004959CD" w:rsidRDefault="004959CD" w:rsidP="00EC54F2">
      <w:pPr>
        <w:spacing w:after="40"/>
        <w:rPr>
          <w:sz w:val="22"/>
          <w:szCs w:val="22"/>
        </w:rPr>
      </w:pPr>
    </w:p>
    <w:sectPr w:rsidR="004959CD" w:rsidSect="00F72D2F">
      <w:pgSz w:w="12240" w:h="15840"/>
      <w:pgMar w:top="540" w:right="630" w:bottom="360" w:left="1440" w:header="9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E0DF7" w14:textId="77777777" w:rsidR="006D1CF1" w:rsidRDefault="006D1CF1">
      <w:r>
        <w:separator/>
      </w:r>
    </w:p>
  </w:endnote>
  <w:endnote w:type="continuationSeparator" w:id="0">
    <w:p w14:paraId="7D3C8099" w14:textId="77777777" w:rsidR="006D1CF1" w:rsidRDefault="006D1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0CD25" w14:textId="77777777" w:rsidR="006D1CF1" w:rsidRDefault="006D1CF1">
      <w:r>
        <w:separator/>
      </w:r>
    </w:p>
  </w:footnote>
  <w:footnote w:type="continuationSeparator" w:id="0">
    <w:p w14:paraId="0155E29C" w14:textId="77777777" w:rsidR="006D1CF1" w:rsidRDefault="006D1C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0"/>
        </w:tabs>
        <w:ind w:left="1080" w:hanging="720"/>
      </w:pPr>
    </w:lvl>
  </w:abstractNum>
  <w:abstractNum w:abstractNumId="2" w15:restartNumberingAfterBreak="0">
    <w:nsid w:val="00000003"/>
    <w:multiLevelType w:val="singleLevel"/>
    <w:tmpl w:val="00000003"/>
    <w:name w:val="WW8Num2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3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7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69F42B4"/>
    <w:multiLevelType w:val="multilevel"/>
    <w:tmpl w:val="8B76A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127C9"/>
    <w:multiLevelType w:val="hybridMultilevel"/>
    <w:tmpl w:val="002E50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128FD"/>
    <w:multiLevelType w:val="hybridMultilevel"/>
    <w:tmpl w:val="F7F2C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2F15D9"/>
    <w:multiLevelType w:val="hybridMultilevel"/>
    <w:tmpl w:val="AB6614A2"/>
    <w:lvl w:ilvl="0" w:tplc="12280F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1E794F"/>
    <w:multiLevelType w:val="multilevel"/>
    <w:tmpl w:val="67884872"/>
    <w:lvl w:ilvl="0">
      <w:start w:val="1"/>
      <w:numFmt w:val="decimal"/>
      <w:pStyle w:val="Steps"/>
      <w:lvlText w:val="Step %1.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4B314ED3"/>
    <w:multiLevelType w:val="multilevel"/>
    <w:tmpl w:val="1D3A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A77BB9"/>
    <w:multiLevelType w:val="hybridMultilevel"/>
    <w:tmpl w:val="5C4A1CBC"/>
    <w:lvl w:ilvl="0" w:tplc="37EA9B4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603C7F"/>
    <w:multiLevelType w:val="hybridMultilevel"/>
    <w:tmpl w:val="4AD41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256F0E"/>
    <w:multiLevelType w:val="multilevel"/>
    <w:tmpl w:val="5CF227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C8030FF"/>
    <w:multiLevelType w:val="hybridMultilevel"/>
    <w:tmpl w:val="0FC455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F862A1"/>
    <w:multiLevelType w:val="multilevel"/>
    <w:tmpl w:val="2ABA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673915"/>
    <w:multiLevelType w:val="multilevel"/>
    <w:tmpl w:val="2084F2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F507A3"/>
    <w:multiLevelType w:val="multilevel"/>
    <w:tmpl w:val="62000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CD310C9"/>
    <w:multiLevelType w:val="hybridMultilevel"/>
    <w:tmpl w:val="335CB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F6C2553"/>
    <w:multiLevelType w:val="hybridMultilevel"/>
    <w:tmpl w:val="4B9AE8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13"/>
  </w:num>
  <w:num w:numId="7">
    <w:abstractNumId w:val="19"/>
  </w:num>
  <w:num w:numId="8">
    <w:abstractNumId w:val="14"/>
  </w:num>
  <w:num w:numId="9">
    <w:abstractNumId w:val="15"/>
  </w:num>
  <w:num w:numId="10">
    <w:abstractNumId w:val="20"/>
  </w:num>
  <w:num w:numId="11">
    <w:abstractNumId w:val="16"/>
  </w:num>
  <w:num w:numId="12">
    <w:abstractNumId w:val="11"/>
  </w:num>
  <w:num w:numId="13">
    <w:abstractNumId w:val="4"/>
  </w:num>
  <w:num w:numId="14">
    <w:abstractNumId w:val="17"/>
  </w:num>
  <w:num w:numId="15">
    <w:abstractNumId w:val="18"/>
  </w:num>
  <w:num w:numId="16">
    <w:abstractNumId w:val="1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6"/>
  </w:num>
  <w:num w:numId="20">
    <w:abstractNumId w:val="7"/>
  </w:num>
  <w:num w:numId="21">
    <w:abstractNumId w:val="12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21"/>
    <w:rsid w:val="00000D4C"/>
    <w:rsid w:val="0000460A"/>
    <w:rsid w:val="00021FD9"/>
    <w:rsid w:val="0002223B"/>
    <w:rsid w:val="00036358"/>
    <w:rsid w:val="000425D8"/>
    <w:rsid w:val="0004310E"/>
    <w:rsid w:val="00050622"/>
    <w:rsid w:val="00051554"/>
    <w:rsid w:val="00057943"/>
    <w:rsid w:val="0006232C"/>
    <w:rsid w:val="0006311D"/>
    <w:rsid w:val="000A7CED"/>
    <w:rsid w:val="000D0F5F"/>
    <w:rsid w:val="000E3E27"/>
    <w:rsid w:val="000E504D"/>
    <w:rsid w:val="000E6BDC"/>
    <w:rsid w:val="000F2164"/>
    <w:rsid w:val="000F5A70"/>
    <w:rsid w:val="000F5C67"/>
    <w:rsid w:val="00100D1D"/>
    <w:rsid w:val="001067A5"/>
    <w:rsid w:val="001372EE"/>
    <w:rsid w:val="00140DC3"/>
    <w:rsid w:val="0016602A"/>
    <w:rsid w:val="00171FEB"/>
    <w:rsid w:val="00172666"/>
    <w:rsid w:val="00181B64"/>
    <w:rsid w:val="00192C8C"/>
    <w:rsid w:val="001B5D07"/>
    <w:rsid w:val="001C68AB"/>
    <w:rsid w:val="001C6B84"/>
    <w:rsid w:val="001E0AA1"/>
    <w:rsid w:val="001F7CD6"/>
    <w:rsid w:val="00210F5E"/>
    <w:rsid w:val="00227B5F"/>
    <w:rsid w:val="00227C59"/>
    <w:rsid w:val="00245D93"/>
    <w:rsid w:val="00275618"/>
    <w:rsid w:val="002C207F"/>
    <w:rsid w:val="00345E56"/>
    <w:rsid w:val="003545BE"/>
    <w:rsid w:val="003546FD"/>
    <w:rsid w:val="00355C8E"/>
    <w:rsid w:val="00367434"/>
    <w:rsid w:val="00370A75"/>
    <w:rsid w:val="00376E0F"/>
    <w:rsid w:val="00376F06"/>
    <w:rsid w:val="00386A78"/>
    <w:rsid w:val="003A0383"/>
    <w:rsid w:val="003A42A9"/>
    <w:rsid w:val="003A7503"/>
    <w:rsid w:val="003D327A"/>
    <w:rsid w:val="003D4113"/>
    <w:rsid w:val="003D4198"/>
    <w:rsid w:val="00406B12"/>
    <w:rsid w:val="00410912"/>
    <w:rsid w:val="00416CE6"/>
    <w:rsid w:val="00426B40"/>
    <w:rsid w:val="004309E5"/>
    <w:rsid w:val="00433E97"/>
    <w:rsid w:val="00441D27"/>
    <w:rsid w:val="00442F4A"/>
    <w:rsid w:val="0045729E"/>
    <w:rsid w:val="00462F1E"/>
    <w:rsid w:val="00472CF6"/>
    <w:rsid w:val="004959CD"/>
    <w:rsid w:val="004A074E"/>
    <w:rsid w:val="004A289B"/>
    <w:rsid w:val="004E60BB"/>
    <w:rsid w:val="004E7877"/>
    <w:rsid w:val="004F4105"/>
    <w:rsid w:val="004F7EEF"/>
    <w:rsid w:val="005125B4"/>
    <w:rsid w:val="0052169D"/>
    <w:rsid w:val="00526BB9"/>
    <w:rsid w:val="0054326B"/>
    <w:rsid w:val="00572C74"/>
    <w:rsid w:val="00577E63"/>
    <w:rsid w:val="00584CBE"/>
    <w:rsid w:val="00590F10"/>
    <w:rsid w:val="005953DC"/>
    <w:rsid w:val="005B7F28"/>
    <w:rsid w:val="005D057F"/>
    <w:rsid w:val="005E1FBC"/>
    <w:rsid w:val="00600686"/>
    <w:rsid w:val="00626037"/>
    <w:rsid w:val="006424F0"/>
    <w:rsid w:val="00647139"/>
    <w:rsid w:val="00647C68"/>
    <w:rsid w:val="006518F8"/>
    <w:rsid w:val="0066679A"/>
    <w:rsid w:val="006749E1"/>
    <w:rsid w:val="006805F1"/>
    <w:rsid w:val="006860BF"/>
    <w:rsid w:val="006927EC"/>
    <w:rsid w:val="006B18A6"/>
    <w:rsid w:val="006B1A68"/>
    <w:rsid w:val="006D1CF1"/>
    <w:rsid w:val="006D236C"/>
    <w:rsid w:val="006D6BF0"/>
    <w:rsid w:val="006E3A58"/>
    <w:rsid w:val="006E53A4"/>
    <w:rsid w:val="006F31C7"/>
    <w:rsid w:val="00721643"/>
    <w:rsid w:val="00731772"/>
    <w:rsid w:val="0074193F"/>
    <w:rsid w:val="00753CFF"/>
    <w:rsid w:val="00764D3C"/>
    <w:rsid w:val="00767EF6"/>
    <w:rsid w:val="00775407"/>
    <w:rsid w:val="007A0E1A"/>
    <w:rsid w:val="007A34D9"/>
    <w:rsid w:val="007B409B"/>
    <w:rsid w:val="007B7B6E"/>
    <w:rsid w:val="007C41C0"/>
    <w:rsid w:val="007C4BD9"/>
    <w:rsid w:val="007E3273"/>
    <w:rsid w:val="00806D89"/>
    <w:rsid w:val="008163D1"/>
    <w:rsid w:val="00822EA2"/>
    <w:rsid w:val="00841002"/>
    <w:rsid w:val="00845B67"/>
    <w:rsid w:val="00845DD2"/>
    <w:rsid w:val="008536B3"/>
    <w:rsid w:val="008750D0"/>
    <w:rsid w:val="0087733D"/>
    <w:rsid w:val="00877F11"/>
    <w:rsid w:val="0089299F"/>
    <w:rsid w:val="00894202"/>
    <w:rsid w:val="008A7D8B"/>
    <w:rsid w:val="008B7DBE"/>
    <w:rsid w:val="008C3CC8"/>
    <w:rsid w:val="008D1D87"/>
    <w:rsid w:val="008E4712"/>
    <w:rsid w:val="008F0E0A"/>
    <w:rsid w:val="009039D1"/>
    <w:rsid w:val="009222D6"/>
    <w:rsid w:val="009323E5"/>
    <w:rsid w:val="00950231"/>
    <w:rsid w:val="00955E9F"/>
    <w:rsid w:val="0098086D"/>
    <w:rsid w:val="009838C7"/>
    <w:rsid w:val="00983BAD"/>
    <w:rsid w:val="0098676B"/>
    <w:rsid w:val="00992DE8"/>
    <w:rsid w:val="009B69C7"/>
    <w:rsid w:val="009D3DF0"/>
    <w:rsid w:val="009D3ECC"/>
    <w:rsid w:val="00A048CE"/>
    <w:rsid w:val="00A04FF3"/>
    <w:rsid w:val="00A25CC7"/>
    <w:rsid w:val="00A27431"/>
    <w:rsid w:val="00A31E21"/>
    <w:rsid w:val="00A462A2"/>
    <w:rsid w:val="00A67ADC"/>
    <w:rsid w:val="00A743C2"/>
    <w:rsid w:val="00A7495F"/>
    <w:rsid w:val="00A761B2"/>
    <w:rsid w:val="00A83B57"/>
    <w:rsid w:val="00A90F7F"/>
    <w:rsid w:val="00A92BDB"/>
    <w:rsid w:val="00A932E6"/>
    <w:rsid w:val="00AB2FB3"/>
    <w:rsid w:val="00AB64AB"/>
    <w:rsid w:val="00AE12E1"/>
    <w:rsid w:val="00AE3161"/>
    <w:rsid w:val="00B0169D"/>
    <w:rsid w:val="00B045BF"/>
    <w:rsid w:val="00B13F5A"/>
    <w:rsid w:val="00B15D66"/>
    <w:rsid w:val="00B170E2"/>
    <w:rsid w:val="00B17491"/>
    <w:rsid w:val="00B32F80"/>
    <w:rsid w:val="00B332EF"/>
    <w:rsid w:val="00B35EA8"/>
    <w:rsid w:val="00B72F55"/>
    <w:rsid w:val="00B83EF5"/>
    <w:rsid w:val="00B83F32"/>
    <w:rsid w:val="00B90154"/>
    <w:rsid w:val="00BA58C6"/>
    <w:rsid w:val="00BD14DA"/>
    <w:rsid w:val="00C060AD"/>
    <w:rsid w:val="00C27171"/>
    <w:rsid w:val="00C35344"/>
    <w:rsid w:val="00C35445"/>
    <w:rsid w:val="00C354B9"/>
    <w:rsid w:val="00C4353D"/>
    <w:rsid w:val="00C43748"/>
    <w:rsid w:val="00C57E5B"/>
    <w:rsid w:val="00C61253"/>
    <w:rsid w:val="00C94F29"/>
    <w:rsid w:val="00CA0C71"/>
    <w:rsid w:val="00CA1976"/>
    <w:rsid w:val="00CA2E62"/>
    <w:rsid w:val="00CA3459"/>
    <w:rsid w:val="00CB6406"/>
    <w:rsid w:val="00CB77E5"/>
    <w:rsid w:val="00CC31E5"/>
    <w:rsid w:val="00CC6AE1"/>
    <w:rsid w:val="00CD2398"/>
    <w:rsid w:val="00CE7DE3"/>
    <w:rsid w:val="00CF3766"/>
    <w:rsid w:val="00CF69AA"/>
    <w:rsid w:val="00D00A73"/>
    <w:rsid w:val="00D11FC8"/>
    <w:rsid w:val="00D444F1"/>
    <w:rsid w:val="00D8415E"/>
    <w:rsid w:val="00D92A5A"/>
    <w:rsid w:val="00DD6EF5"/>
    <w:rsid w:val="00DE63C7"/>
    <w:rsid w:val="00DF1A40"/>
    <w:rsid w:val="00E03165"/>
    <w:rsid w:val="00E04FAA"/>
    <w:rsid w:val="00E14079"/>
    <w:rsid w:val="00E320A1"/>
    <w:rsid w:val="00E33BDB"/>
    <w:rsid w:val="00E41A2E"/>
    <w:rsid w:val="00E53E96"/>
    <w:rsid w:val="00E73984"/>
    <w:rsid w:val="00E8515D"/>
    <w:rsid w:val="00E9030A"/>
    <w:rsid w:val="00EA050A"/>
    <w:rsid w:val="00EB2C2E"/>
    <w:rsid w:val="00EC3149"/>
    <w:rsid w:val="00EC3815"/>
    <w:rsid w:val="00EC4012"/>
    <w:rsid w:val="00EC54F2"/>
    <w:rsid w:val="00EE5905"/>
    <w:rsid w:val="00F023D2"/>
    <w:rsid w:val="00F12A7C"/>
    <w:rsid w:val="00F133E6"/>
    <w:rsid w:val="00F40354"/>
    <w:rsid w:val="00F424EE"/>
    <w:rsid w:val="00F42C18"/>
    <w:rsid w:val="00F53CD9"/>
    <w:rsid w:val="00F671DB"/>
    <w:rsid w:val="00F71E50"/>
    <w:rsid w:val="00F72D2F"/>
    <w:rsid w:val="00F76B15"/>
    <w:rsid w:val="00F828F4"/>
    <w:rsid w:val="00F853A1"/>
    <w:rsid w:val="00F92399"/>
    <w:rsid w:val="00FB351A"/>
    <w:rsid w:val="00FC30B7"/>
    <w:rsid w:val="00FC4291"/>
    <w:rsid w:val="00FC6CAB"/>
    <w:rsid w:val="00FD2D61"/>
    <w:rsid w:val="00FD31B2"/>
    <w:rsid w:val="00FE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9843919"/>
  <w15:docId w15:val="{9DB28BB2-988C-4B7E-85D6-0793181AB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2DE8"/>
    <w:pPr>
      <w:suppressAutoHyphens/>
    </w:pPr>
    <w:rPr>
      <w:rFonts w:cs="Calibri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E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rsid w:val="00992DE8"/>
    <w:pPr>
      <w:keepNext/>
      <w:numPr>
        <w:ilvl w:val="2"/>
        <w:numId w:val="1"/>
      </w:numPr>
      <w:outlineLvl w:val="2"/>
    </w:pPr>
    <w:rPr>
      <w:rFonts w:eastAsia="Arial Unicode MS"/>
      <w:b/>
      <w:bCs/>
      <w:color w:val="FF0000"/>
      <w:sz w:val="18"/>
      <w:szCs w:val="18"/>
    </w:rPr>
  </w:style>
  <w:style w:type="paragraph" w:styleId="Heading4">
    <w:name w:val="heading 4"/>
    <w:basedOn w:val="Normal"/>
    <w:next w:val="Normal"/>
    <w:qFormat/>
    <w:rsid w:val="00992DE8"/>
    <w:pPr>
      <w:keepNext/>
      <w:numPr>
        <w:ilvl w:val="3"/>
        <w:numId w:val="1"/>
      </w:numPr>
      <w:outlineLvl w:val="3"/>
    </w:pPr>
    <w:rPr>
      <w:rFonts w:eastAsia="Arial Unicode MS"/>
      <w:b/>
      <w:bCs/>
      <w:sz w:val="18"/>
      <w:szCs w:val="18"/>
    </w:rPr>
  </w:style>
  <w:style w:type="paragraph" w:styleId="Heading5">
    <w:name w:val="heading 5"/>
    <w:basedOn w:val="Normal"/>
    <w:next w:val="Normal"/>
    <w:qFormat/>
    <w:rsid w:val="00992DE8"/>
    <w:pPr>
      <w:keepNext/>
      <w:numPr>
        <w:ilvl w:val="4"/>
        <w:numId w:val="1"/>
      </w:numPr>
      <w:outlineLvl w:val="4"/>
    </w:pPr>
    <w:rPr>
      <w:rFonts w:eastAsia="Arial Unicode MS"/>
      <w:b/>
      <w:b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992DE8"/>
    <w:rPr>
      <w:rFonts w:ascii="Times New Roman" w:hAnsi="Times New Roman"/>
    </w:rPr>
  </w:style>
  <w:style w:type="character" w:customStyle="1" w:styleId="WW8Num3z0">
    <w:name w:val="WW8Num3z0"/>
    <w:rsid w:val="00992DE8"/>
    <w:rPr>
      <w:rFonts w:ascii="Symbol" w:hAnsi="Symbol"/>
    </w:rPr>
  </w:style>
  <w:style w:type="character" w:customStyle="1" w:styleId="WW8Num4z0">
    <w:name w:val="WW8Num4z0"/>
    <w:rsid w:val="00992DE8"/>
    <w:rPr>
      <w:rFonts w:ascii="Wingdings" w:hAnsi="Wingdings"/>
    </w:rPr>
  </w:style>
  <w:style w:type="character" w:customStyle="1" w:styleId="WW8Num5z0">
    <w:name w:val="WW8Num5z0"/>
    <w:rsid w:val="00992DE8"/>
    <w:rPr>
      <w:rFonts w:ascii="Wingdings" w:hAnsi="Wingdings" w:cs="Wingdings"/>
      <w:caps w:val="0"/>
      <w:smallCaps w:val="0"/>
      <w:strike w:val="0"/>
      <w:dstrike w:val="0"/>
      <w:vanish w:val="0"/>
      <w:sz w:val="20"/>
      <w:szCs w:val="20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WW8Num6z0">
    <w:name w:val="WW8Num6z0"/>
    <w:rsid w:val="00992DE8"/>
    <w:rPr>
      <w:rFonts w:ascii="Symbol" w:hAnsi="Symbol" w:cs="Symbol"/>
    </w:rPr>
  </w:style>
  <w:style w:type="character" w:customStyle="1" w:styleId="WW8Num8z0">
    <w:name w:val="WW8Num8z0"/>
    <w:rsid w:val="00992DE8"/>
    <w:rPr>
      <w:rFonts w:ascii="Times New Roman" w:hAnsi="Times New Roman" w:cs="Times New Roman"/>
    </w:rPr>
  </w:style>
  <w:style w:type="character" w:customStyle="1" w:styleId="WW8Num9z0">
    <w:name w:val="WW8Num9z0"/>
    <w:rsid w:val="00992DE8"/>
    <w:rPr>
      <w:rFonts w:ascii="Symbol" w:eastAsia="Times New Roman" w:hAnsi="Symbol" w:cs="Times New Roman"/>
    </w:rPr>
  </w:style>
  <w:style w:type="character" w:customStyle="1" w:styleId="WW8Num9z1">
    <w:name w:val="WW8Num9z1"/>
    <w:rsid w:val="00992DE8"/>
    <w:rPr>
      <w:rFonts w:ascii="Courier New" w:hAnsi="Courier New" w:cs="Courier New"/>
    </w:rPr>
  </w:style>
  <w:style w:type="character" w:customStyle="1" w:styleId="WW8Num9z2">
    <w:name w:val="WW8Num9z2"/>
    <w:rsid w:val="00992DE8"/>
    <w:rPr>
      <w:rFonts w:ascii="Wingdings" w:hAnsi="Wingdings"/>
    </w:rPr>
  </w:style>
  <w:style w:type="character" w:customStyle="1" w:styleId="WW8Num9z3">
    <w:name w:val="WW8Num9z3"/>
    <w:rsid w:val="00992DE8"/>
    <w:rPr>
      <w:rFonts w:ascii="Symbol" w:hAnsi="Symbol"/>
    </w:rPr>
  </w:style>
  <w:style w:type="character" w:customStyle="1" w:styleId="WW8Num10z0">
    <w:name w:val="WW8Num10z0"/>
    <w:rsid w:val="00992DE8"/>
    <w:rPr>
      <w:rFonts w:ascii="Wingdings" w:hAnsi="Wingdings" w:cs="Wingdings"/>
    </w:rPr>
  </w:style>
  <w:style w:type="character" w:customStyle="1" w:styleId="WW8Num11z0">
    <w:name w:val="WW8Num11z0"/>
    <w:rsid w:val="00992DE8"/>
    <w:rPr>
      <w:rFonts w:ascii="Symbol" w:hAnsi="Symbol" w:cs="Symbol"/>
    </w:rPr>
  </w:style>
  <w:style w:type="character" w:customStyle="1" w:styleId="WW8Num12z0">
    <w:name w:val="WW8Num12z0"/>
    <w:rsid w:val="00992DE8"/>
    <w:rPr>
      <w:rFonts w:ascii="Wingdings" w:hAnsi="Wingdings" w:cs="Wingdings"/>
    </w:rPr>
  </w:style>
  <w:style w:type="character" w:customStyle="1" w:styleId="WW8Num12z1">
    <w:name w:val="WW8Num12z1"/>
    <w:rsid w:val="00992DE8"/>
    <w:rPr>
      <w:rFonts w:ascii="Courier New" w:hAnsi="Courier New" w:cs="Courier New"/>
    </w:rPr>
  </w:style>
  <w:style w:type="character" w:customStyle="1" w:styleId="WW8Num12z3">
    <w:name w:val="WW8Num12z3"/>
    <w:rsid w:val="00992DE8"/>
    <w:rPr>
      <w:rFonts w:ascii="Symbol" w:hAnsi="Symbol" w:cs="Symbol"/>
    </w:rPr>
  </w:style>
  <w:style w:type="character" w:customStyle="1" w:styleId="WW8Num13z0">
    <w:name w:val="WW8Num13z0"/>
    <w:rsid w:val="00992DE8"/>
    <w:rPr>
      <w:rFonts w:ascii="Wingdings" w:hAnsi="Wingdings" w:cs="Wingdings"/>
    </w:rPr>
  </w:style>
  <w:style w:type="character" w:customStyle="1" w:styleId="WW8Num14z0">
    <w:name w:val="WW8Num14z0"/>
    <w:rsid w:val="00992DE8"/>
    <w:rPr>
      <w:rFonts w:ascii="Symbol" w:hAnsi="Symbol" w:cs="Symbol"/>
    </w:rPr>
  </w:style>
  <w:style w:type="character" w:customStyle="1" w:styleId="WW8Num14z1">
    <w:name w:val="WW8Num14z1"/>
    <w:rsid w:val="00992DE8"/>
    <w:rPr>
      <w:rFonts w:ascii="Times New Roman" w:hAnsi="Times New Roman" w:cs="Times New Roman"/>
    </w:rPr>
  </w:style>
  <w:style w:type="character" w:customStyle="1" w:styleId="WW8Num15z0">
    <w:name w:val="WW8Num15z0"/>
    <w:rsid w:val="00992DE8"/>
    <w:rPr>
      <w:rFonts w:ascii="Wingdings" w:hAnsi="Wingdings" w:cs="Wingdings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WW8Num16z0">
    <w:name w:val="WW8Num16z0"/>
    <w:rsid w:val="00992DE8"/>
    <w:rPr>
      <w:rFonts w:ascii="Wingdings" w:hAnsi="Wingdings" w:cs="Wingdings"/>
    </w:rPr>
  </w:style>
  <w:style w:type="character" w:customStyle="1" w:styleId="WW8Num17z0">
    <w:name w:val="WW8Num17z0"/>
    <w:rsid w:val="00992DE8"/>
    <w:rPr>
      <w:rFonts w:ascii="Symbol" w:hAnsi="Symbol" w:cs="Symbol"/>
    </w:rPr>
  </w:style>
  <w:style w:type="character" w:customStyle="1" w:styleId="WW8Num17z1">
    <w:name w:val="WW8Num17z1"/>
    <w:rsid w:val="00992DE8"/>
    <w:rPr>
      <w:rFonts w:ascii="Courier New" w:hAnsi="Courier New" w:cs="Courier New"/>
    </w:rPr>
  </w:style>
  <w:style w:type="character" w:customStyle="1" w:styleId="WW8Num17z2">
    <w:name w:val="WW8Num17z2"/>
    <w:rsid w:val="00992DE8"/>
    <w:rPr>
      <w:rFonts w:ascii="Wingdings" w:hAnsi="Wingdings" w:cs="Wingdings"/>
    </w:rPr>
  </w:style>
  <w:style w:type="character" w:customStyle="1" w:styleId="WW8Num18z0">
    <w:name w:val="WW8Num18z0"/>
    <w:rsid w:val="00992DE8"/>
    <w:rPr>
      <w:rFonts w:ascii="Wingdings" w:hAnsi="Wingdings" w:cs="Wingdings"/>
    </w:rPr>
  </w:style>
  <w:style w:type="character" w:customStyle="1" w:styleId="WW8Num19z0">
    <w:name w:val="WW8Num19z0"/>
    <w:rsid w:val="00992DE8"/>
    <w:rPr>
      <w:rFonts w:ascii="Wingdings" w:hAnsi="Wingdings" w:cs="Wingdings"/>
    </w:rPr>
  </w:style>
  <w:style w:type="character" w:customStyle="1" w:styleId="WW8Num19z1">
    <w:name w:val="WW8Num19z1"/>
    <w:rsid w:val="00992DE8"/>
    <w:rPr>
      <w:rFonts w:ascii="Courier New" w:hAnsi="Courier New" w:cs="Courier New"/>
    </w:rPr>
  </w:style>
  <w:style w:type="character" w:customStyle="1" w:styleId="WW8Num19z3">
    <w:name w:val="WW8Num19z3"/>
    <w:rsid w:val="00992DE8"/>
    <w:rPr>
      <w:rFonts w:ascii="Symbol" w:hAnsi="Symbol" w:cs="Symbol"/>
    </w:rPr>
  </w:style>
  <w:style w:type="character" w:customStyle="1" w:styleId="WW8Num20z0">
    <w:name w:val="WW8Num20z0"/>
    <w:rsid w:val="00992DE8"/>
    <w:rPr>
      <w:rFonts w:ascii="Times New Roman" w:hAnsi="Times New Roman" w:cs="Times New Roman"/>
    </w:rPr>
  </w:style>
  <w:style w:type="character" w:customStyle="1" w:styleId="WW8Num21z0">
    <w:name w:val="WW8Num21z0"/>
    <w:rsid w:val="00992DE8"/>
    <w:rPr>
      <w:rFonts w:ascii="Times New Roman" w:hAnsi="Times New Roman" w:cs="Times New Roman"/>
    </w:rPr>
  </w:style>
  <w:style w:type="character" w:customStyle="1" w:styleId="WW8Num22z0">
    <w:name w:val="WW8Num22z0"/>
    <w:rsid w:val="00992DE8"/>
    <w:rPr>
      <w:rFonts w:ascii="Wingdings" w:hAnsi="Wingdings" w:cs="Wingdings"/>
      <w:caps w:val="0"/>
      <w:smallCaps w:val="0"/>
      <w:strike w:val="0"/>
      <w:dstrike w:val="0"/>
      <w:vanish w:val="0"/>
      <w:sz w:val="20"/>
      <w:szCs w:val="20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WW8Num23z0">
    <w:name w:val="WW8Num23z0"/>
    <w:rsid w:val="00992DE8"/>
    <w:rPr>
      <w:rFonts w:ascii="Symbol" w:hAnsi="Symbol"/>
    </w:rPr>
  </w:style>
  <w:style w:type="character" w:customStyle="1" w:styleId="WW8Num23z1">
    <w:name w:val="WW8Num23z1"/>
    <w:rsid w:val="00992DE8"/>
    <w:rPr>
      <w:rFonts w:ascii="Courier New" w:hAnsi="Courier New" w:cs="Courier New"/>
    </w:rPr>
  </w:style>
  <w:style w:type="character" w:customStyle="1" w:styleId="WW8Num23z2">
    <w:name w:val="WW8Num23z2"/>
    <w:rsid w:val="00992DE8"/>
    <w:rPr>
      <w:rFonts w:ascii="Wingdings" w:hAnsi="Wingdings"/>
    </w:rPr>
  </w:style>
  <w:style w:type="character" w:customStyle="1" w:styleId="WW8Num24z0">
    <w:name w:val="WW8Num24z0"/>
    <w:rsid w:val="00992DE8"/>
    <w:rPr>
      <w:rFonts w:ascii="Symbol" w:hAnsi="Symbol" w:cs="Symbol"/>
    </w:rPr>
  </w:style>
  <w:style w:type="character" w:customStyle="1" w:styleId="WW8Num25z0">
    <w:name w:val="WW8Num25z0"/>
    <w:rsid w:val="00992DE8"/>
    <w:rPr>
      <w:rFonts w:ascii="Symbol" w:hAnsi="Symbol" w:cs="Symbol"/>
    </w:rPr>
  </w:style>
  <w:style w:type="character" w:customStyle="1" w:styleId="WW8Num27z0">
    <w:name w:val="WW8Num27z0"/>
    <w:rsid w:val="00992DE8"/>
    <w:rPr>
      <w:rFonts w:ascii="Wingdings" w:hAnsi="Wingdings" w:cs="Wingdings"/>
    </w:rPr>
  </w:style>
  <w:style w:type="character" w:customStyle="1" w:styleId="WW8Num28z0">
    <w:name w:val="WW8Num28z0"/>
    <w:rsid w:val="00992DE8"/>
    <w:rPr>
      <w:rFonts w:ascii="Times New Roman" w:hAnsi="Times New Roman" w:cs="Times New Roman"/>
    </w:rPr>
  </w:style>
  <w:style w:type="character" w:customStyle="1" w:styleId="WW8Num29z0">
    <w:name w:val="WW8Num29z0"/>
    <w:rsid w:val="00992DE8"/>
    <w:rPr>
      <w:rFonts w:ascii="Wingdings" w:hAnsi="Wingdings" w:cs="Wingdings"/>
    </w:rPr>
  </w:style>
  <w:style w:type="character" w:customStyle="1" w:styleId="WW8Num30z0">
    <w:name w:val="WW8Num30z0"/>
    <w:rsid w:val="00992DE8"/>
    <w:rPr>
      <w:rFonts w:ascii="Wingdings" w:hAnsi="Wingdings" w:cs="Wingdings"/>
    </w:rPr>
  </w:style>
  <w:style w:type="character" w:customStyle="1" w:styleId="WW8Num31z0">
    <w:name w:val="WW8Num31z0"/>
    <w:rsid w:val="00992DE8"/>
    <w:rPr>
      <w:rFonts w:ascii="Wingdings" w:hAnsi="Wingdings" w:cs="Wingdings"/>
    </w:rPr>
  </w:style>
  <w:style w:type="character" w:customStyle="1" w:styleId="WW8Num32z0">
    <w:name w:val="WW8Num32z0"/>
    <w:rsid w:val="00992DE8"/>
    <w:rPr>
      <w:rFonts w:ascii="Wingdings" w:hAnsi="Wingdings" w:cs="Wingdings"/>
    </w:rPr>
  </w:style>
  <w:style w:type="character" w:customStyle="1" w:styleId="WW8Num33z0">
    <w:name w:val="WW8Num33z0"/>
    <w:rsid w:val="00992DE8"/>
    <w:rPr>
      <w:rFonts w:ascii="Times New Roman" w:hAnsi="Times New Roman" w:cs="Times New Roman"/>
    </w:rPr>
  </w:style>
  <w:style w:type="character" w:customStyle="1" w:styleId="WW8Num34z0">
    <w:name w:val="WW8Num34z0"/>
    <w:rsid w:val="00992DE8"/>
    <w:rPr>
      <w:rFonts w:ascii="Wingdings" w:hAnsi="Wingdings" w:cs="Wingdings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WW8Num35z0">
    <w:name w:val="WW8Num35z0"/>
    <w:rsid w:val="00992DE8"/>
    <w:rPr>
      <w:rFonts w:ascii="Symbol" w:hAnsi="Symbol" w:cs="Symbol"/>
    </w:rPr>
  </w:style>
  <w:style w:type="character" w:customStyle="1" w:styleId="WW8Num36z0">
    <w:name w:val="WW8Num36z0"/>
    <w:rsid w:val="00992DE8"/>
    <w:rPr>
      <w:rFonts w:ascii="Wingdings" w:hAnsi="Wingdings" w:cs="Wingdings"/>
    </w:rPr>
  </w:style>
  <w:style w:type="character" w:customStyle="1" w:styleId="WW8Num37z0">
    <w:name w:val="WW8Num37z0"/>
    <w:rsid w:val="00992DE8"/>
    <w:rPr>
      <w:rFonts w:ascii="Times New Roman" w:hAnsi="Times New Roman" w:cs="Times New Roman"/>
    </w:rPr>
  </w:style>
  <w:style w:type="character" w:customStyle="1" w:styleId="WW8Num38z0">
    <w:name w:val="WW8Num38z0"/>
    <w:rsid w:val="00992DE8"/>
    <w:rPr>
      <w:rFonts w:ascii="Times New Roman" w:hAnsi="Times New Roman" w:cs="Times New Roman"/>
    </w:rPr>
  </w:style>
  <w:style w:type="character" w:customStyle="1" w:styleId="WW8Num39z0">
    <w:name w:val="WW8Num39z0"/>
    <w:rsid w:val="00992DE8"/>
    <w:rPr>
      <w:rFonts w:ascii="Symbol" w:hAnsi="Symbol"/>
    </w:rPr>
  </w:style>
  <w:style w:type="character" w:customStyle="1" w:styleId="WW8Num39z1">
    <w:name w:val="WW8Num39z1"/>
    <w:rsid w:val="00992DE8"/>
    <w:rPr>
      <w:rFonts w:ascii="Courier New" w:hAnsi="Courier New" w:cs="Courier New"/>
    </w:rPr>
  </w:style>
  <w:style w:type="character" w:customStyle="1" w:styleId="WW8Num39z2">
    <w:name w:val="WW8Num39z2"/>
    <w:rsid w:val="00992DE8"/>
    <w:rPr>
      <w:rFonts w:ascii="Wingdings" w:hAnsi="Wingdings"/>
    </w:rPr>
  </w:style>
  <w:style w:type="character" w:customStyle="1" w:styleId="WW8Num40z0">
    <w:name w:val="WW8Num40z0"/>
    <w:rsid w:val="00992DE8"/>
    <w:rPr>
      <w:rFonts w:ascii="Times New Roman" w:hAnsi="Times New Roman" w:cs="Times New Roman"/>
    </w:rPr>
  </w:style>
  <w:style w:type="character" w:customStyle="1" w:styleId="WW8NumSt1z0">
    <w:name w:val="WW8NumSt1z0"/>
    <w:rsid w:val="00992DE8"/>
    <w:rPr>
      <w:rFonts w:ascii="Wingdings" w:hAnsi="Wingdings" w:cs="Wingdings"/>
    </w:rPr>
  </w:style>
  <w:style w:type="character" w:customStyle="1" w:styleId="WW8NumSt2z0">
    <w:name w:val="WW8NumSt2z0"/>
    <w:rsid w:val="00992DE8"/>
    <w:rPr>
      <w:rFonts w:ascii="Symbol" w:hAnsi="Symbol" w:cs="Symbol"/>
    </w:rPr>
  </w:style>
  <w:style w:type="character" w:customStyle="1" w:styleId="Heading3Char">
    <w:name w:val="Heading 3 Char"/>
    <w:rsid w:val="00992DE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rsid w:val="00992DE8"/>
    <w:rPr>
      <w:b/>
      <w:bCs/>
      <w:sz w:val="28"/>
      <w:szCs w:val="28"/>
    </w:rPr>
  </w:style>
  <w:style w:type="character" w:customStyle="1" w:styleId="Heading5Char">
    <w:name w:val="Heading 5 Char"/>
    <w:rsid w:val="00992DE8"/>
    <w:rPr>
      <w:b/>
      <w:bCs/>
      <w:i/>
      <w:iCs/>
      <w:sz w:val="26"/>
      <w:szCs w:val="26"/>
    </w:rPr>
  </w:style>
  <w:style w:type="character" w:styleId="Strong">
    <w:name w:val="Strong"/>
    <w:qFormat/>
    <w:rsid w:val="00992DE8"/>
    <w:rPr>
      <w:rFonts w:ascii="Times New Roman" w:hAnsi="Times New Roman" w:cs="Times New Roman"/>
      <w:b/>
      <w:bCs/>
    </w:rPr>
  </w:style>
  <w:style w:type="character" w:customStyle="1" w:styleId="BodyTextIndent3Char">
    <w:name w:val="Body Text Indent 3 Char"/>
    <w:rsid w:val="00992DE8"/>
    <w:rPr>
      <w:rFonts w:ascii="Times New Roman" w:hAnsi="Times New Roman"/>
      <w:sz w:val="16"/>
      <w:szCs w:val="16"/>
    </w:rPr>
  </w:style>
  <w:style w:type="character" w:styleId="Hyperlink">
    <w:name w:val="Hyperlink"/>
    <w:rsid w:val="00992DE8"/>
    <w:rPr>
      <w:rFonts w:ascii="Times New Roman" w:hAnsi="Times New Roman" w:cs="Times New Roman"/>
      <w:color w:val="0000FF"/>
      <w:u w:val="single"/>
    </w:rPr>
  </w:style>
  <w:style w:type="character" w:customStyle="1" w:styleId="BodyTextIndent2Char">
    <w:name w:val="Body Text Indent 2 Char"/>
    <w:rsid w:val="00992DE8"/>
    <w:rPr>
      <w:rFonts w:ascii="Times New Roman" w:hAnsi="Times New Roman"/>
      <w:sz w:val="20"/>
      <w:szCs w:val="20"/>
    </w:rPr>
  </w:style>
  <w:style w:type="character" w:styleId="Emphasis">
    <w:name w:val="Emphasis"/>
    <w:qFormat/>
    <w:rsid w:val="00992DE8"/>
    <w:rPr>
      <w:rFonts w:ascii="Times New Roman" w:hAnsi="Times New Roman" w:cs="Times New Roman"/>
      <w:i/>
      <w:iCs/>
    </w:rPr>
  </w:style>
  <w:style w:type="character" w:customStyle="1" w:styleId="HeaderChar">
    <w:name w:val="Header Char"/>
    <w:rsid w:val="00992DE8"/>
    <w:rPr>
      <w:rFonts w:ascii="Times New Roman" w:hAnsi="Times New Roman"/>
      <w:sz w:val="20"/>
      <w:szCs w:val="20"/>
    </w:rPr>
  </w:style>
  <w:style w:type="character" w:customStyle="1" w:styleId="BodyText2Char">
    <w:name w:val="Body Text 2 Char"/>
    <w:rsid w:val="00992DE8"/>
    <w:rPr>
      <w:rFonts w:ascii="Times New Roman" w:hAnsi="Times New Roman"/>
      <w:sz w:val="20"/>
      <w:szCs w:val="20"/>
    </w:rPr>
  </w:style>
  <w:style w:type="character" w:styleId="PageNumber">
    <w:name w:val="page number"/>
    <w:rsid w:val="00992DE8"/>
    <w:rPr>
      <w:rFonts w:ascii="Times New Roman" w:hAnsi="Times New Roman" w:cs="Times New Roman"/>
    </w:rPr>
  </w:style>
  <w:style w:type="character" w:customStyle="1" w:styleId="FooterChar">
    <w:name w:val="Footer Char"/>
    <w:rsid w:val="00992DE8"/>
    <w:rPr>
      <w:rFonts w:ascii="Times New Roman" w:hAnsi="Times New Roman"/>
      <w:sz w:val="20"/>
      <w:szCs w:val="20"/>
    </w:rPr>
  </w:style>
  <w:style w:type="character" w:customStyle="1" w:styleId="BalloonTextChar">
    <w:name w:val="Balloon Text Char"/>
    <w:rsid w:val="00992DE8"/>
    <w:rPr>
      <w:rFonts w:ascii="Times New Roman" w:hAnsi="Times New Roman"/>
      <w:sz w:val="0"/>
      <w:szCs w:val="0"/>
    </w:rPr>
  </w:style>
  <w:style w:type="character" w:customStyle="1" w:styleId="apple-style-span">
    <w:name w:val="apple-style-span"/>
    <w:basedOn w:val="DefaultParagraphFont"/>
    <w:rsid w:val="00992DE8"/>
  </w:style>
  <w:style w:type="paragraph" w:customStyle="1" w:styleId="Heading">
    <w:name w:val="Heading"/>
    <w:basedOn w:val="Normal"/>
    <w:next w:val="BodyText"/>
    <w:rsid w:val="00992DE8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rsid w:val="00992DE8"/>
    <w:pPr>
      <w:spacing w:after="120"/>
    </w:pPr>
  </w:style>
  <w:style w:type="paragraph" w:styleId="List">
    <w:name w:val="List"/>
    <w:basedOn w:val="BodyText"/>
    <w:rsid w:val="00992DE8"/>
    <w:rPr>
      <w:rFonts w:cs="Mangal"/>
    </w:rPr>
  </w:style>
  <w:style w:type="paragraph" w:styleId="Caption">
    <w:name w:val="caption"/>
    <w:basedOn w:val="Normal"/>
    <w:qFormat/>
    <w:rsid w:val="00992DE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992DE8"/>
    <w:pPr>
      <w:suppressLineNumbers/>
    </w:pPr>
    <w:rPr>
      <w:rFonts w:cs="Mangal"/>
    </w:rPr>
  </w:style>
  <w:style w:type="paragraph" w:styleId="BodyTextIndent3">
    <w:name w:val="Body Text Indent 3"/>
    <w:basedOn w:val="Normal"/>
    <w:rsid w:val="00992DE8"/>
    <w:pPr>
      <w:widowControl w:val="0"/>
      <w:ind w:left="1440"/>
    </w:pPr>
    <w:rPr>
      <w:color w:val="000000"/>
      <w:sz w:val="24"/>
      <w:szCs w:val="24"/>
    </w:rPr>
  </w:style>
  <w:style w:type="paragraph" w:styleId="BodyTextIndent2">
    <w:name w:val="Body Text Indent 2"/>
    <w:basedOn w:val="Normal"/>
    <w:rsid w:val="00992DE8"/>
    <w:pPr>
      <w:widowControl w:val="0"/>
      <w:ind w:left="360"/>
    </w:pPr>
    <w:rPr>
      <w:color w:val="000000"/>
      <w:sz w:val="24"/>
      <w:szCs w:val="24"/>
    </w:rPr>
  </w:style>
  <w:style w:type="paragraph" w:styleId="Header">
    <w:name w:val="header"/>
    <w:basedOn w:val="Normal"/>
    <w:rsid w:val="00992DE8"/>
    <w:pPr>
      <w:widowControl w:val="0"/>
      <w:spacing w:before="100" w:after="100"/>
    </w:pPr>
    <w:rPr>
      <w:color w:val="000000"/>
      <w:sz w:val="24"/>
      <w:szCs w:val="24"/>
    </w:rPr>
  </w:style>
  <w:style w:type="paragraph" w:styleId="BodyText2">
    <w:name w:val="Body Text 2"/>
    <w:basedOn w:val="Normal"/>
    <w:rsid w:val="00992DE8"/>
    <w:pPr>
      <w:widowControl w:val="0"/>
      <w:spacing w:before="100" w:after="100"/>
      <w:ind w:left="720"/>
    </w:pPr>
    <w:rPr>
      <w:color w:val="000000"/>
      <w:sz w:val="24"/>
      <w:szCs w:val="24"/>
    </w:rPr>
  </w:style>
  <w:style w:type="paragraph" w:styleId="Footer">
    <w:name w:val="footer"/>
    <w:basedOn w:val="Normal"/>
    <w:rsid w:val="00992DE8"/>
    <w:pPr>
      <w:widowControl w:val="0"/>
      <w:spacing w:before="100" w:after="100"/>
    </w:pPr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92DE8"/>
    <w:pPr>
      <w:spacing w:before="280" w:after="280"/>
    </w:pPr>
    <w:rPr>
      <w:color w:val="000000"/>
      <w:sz w:val="24"/>
      <w:szCs w:val="24"/>
    </w:rPr>
  </w:style>
  <w:style w:type="paragraph" w:styleId="BalloonText">
    <w:name w:val="Balloon Text"/>
    <w:basedOn w:val="Normal"/>
    <w:rsid w:val="00992D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992DE8"/>
    <w:pPr>
      <w:ind w:left="720"/>
    </w:pPr>
  </w:style>
  <w:style w:type="paragraph" w:customStyle="1" w:styleId="tablerowcolor">
    <w:name w:val="tablerowcolor"/>
    <w:basedOn w:val="Normal"/>
    <w:rsid w:val="00992DE8"/>
    <w:pPr>
      <w:shd w:val="clear" w:color="auto" w:fill="FFFFFF"/>
      <w:spacing w:before="280" w:after="280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39D1"/>
    <w:rPr>
      <w:rFonts w:ascii="Courier New" w:eastAsia="Times New Roman" w:hAnsi="Courier New" w:cs="Courier New"/>
      <w:sz w:val="20"/>
      <w:szCs w:val="20"/>
    </w:rPr>
  </w:style>
  <w:style w:type="paragraph" w:customStyle="1" w:styleId="PRQN">
    <w:name w:val="PRQN"/>
    <w:basedOn w:val="Normal"/>
    <w:rsid w:val="007A0E1A"/>
    <w:pPr>
      <w:suppressAutoHyphens w:val="0"/>
      <w:ind w:left="1008" w:hanging="288"/>
    </w:pPr>
    <w:rPr>
      <w:rFonts w:ascii="Courier" w:hAnsi="Courier" w:cs="Times New Roman"/>
      <w:sz w:val="24"/>
      <w:lang w:eastAsia="en-US"/>
    </w:rPr>
  </w:style>
  <w:style w:type="table" w:styleId="TableGrid">
    <w:name w:val="Table Grid"/>
    <w:basedOn w:val="TableNormal"/>
    <w:uiPriority w:val="59"/>
    <w:rsid w:val="007A0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Q">
    <w:name w:val="PRQ"/>
    <w:basedOn w:val="Normal"/>
    <w:autoRedefine/>
    <w:rsid w:val="00A04FF3"/>
    <w:pPr>
      <w:suppressAutoHyphens w:val="0"/>
      <w:ind w:left="1008" w:hanging="288"/>
    </w:pPr>
    <w:rPr>
      <w:rFonts w:ascii="Courier" w:hAnsi="Courier" w:cs="Times New Roman"/>
      <w:sz w:val="24"/>
      <w:lang w:eastAsia="en-US"/>
    </w:rPr>
  </w:style>
  <w:style w:type="paragraph" w:customStyle="1" w:styleId="PD">
    <w:name w:val="PD"/>
    <w:autoRedefine/>
    <w:rsid w:val="00A04FF3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ourier New" w:hAnsi="Courier New" w:cs="Courier New"/>
      <w:b/>
      <w:i/>
      <w:color w:val="0000FF"/>
      <w:sz w:val="24"/>
    </w:rPr>
  </w:style>
  <w:style w:type="paragraph" w:customStyle="1" w:styleId="PRQ1">
    <w:name w:val="PRQ1"/>
    <w:basedOn w:val="PRQ"/>
    <w:rsid w:val="00A04FF3"/>
    <w:pPr>
      <w:ind w:left="0" w:firstLine="0"/>
    </w:pPr>
  </w:style>
  <w:style w:type="paragraph" w:customStyle="1" w:styleId="PRQCDT1">
    <w:name w:val="PRQCDT1"/>
    <w:basedOn w:val="Normal"/>
    <w:rsid w:val="00A04FF3"/>
    <w:pPr>
      <w:suppressAutoHyphens w:val="0"/>
      <w:ind w:left="288" w:right="-1296"/>
    </w:pPr>
    <w:rPr>
      <w:rFonts w:ascii="Courier" w:hAnsi="Courier" w:cs="Times New Roman"/>
      <w:sz w:val="16"/>
      <w:u w:val="single"/>
      <w:lang w:eastAsia="en-US"/>
    </w:rPr>
  </w:style>
  <w:style w:type="paragraph" w:customStyle="1" w:styleId="PRQCDT">
    <w:name w:val="PRQCDT"/>
    <w:basedOn w:val="Normal"/>
    <w:rsid w:val="00A04FF3"/>
    <w:pPr>
      <w:suppressAutoHyphens w:val="0"/>
      <w:ind w:left="288" w:right="-1296"/>
    </w:pPr>
    <w:rPr>
      <w:rFonts w:ascii="Courier" w:hAnsi="Courier" w:cs="Times New Roman"/>
      <w:sz w:val="16"/>
      <w:u w:val="single"/>
      <w:lang w:eastAsia="en-US"/>
    </w:rPr>
  </w:style>
  <w:style w:type="paragraph" w:customStyle="1" w:styleId="PRQCDT2">
    <w:name w:val="PRQCDT2"/>
    <w:basedOn w:val="PRQCDT"/>
    <w:rsid w:val="00A04FF3"/>
  </w:style>
  <w:style w:type="character" w:customStyle="1" w:styleId="apple-converted-space">
    <w:name w:val="apple-converted-space"/>
    <w:basedOn w:val="DefaultParagraphFont"/>
    <w:rsid w:val="00A932E6"/>
  </w:style>
  <w:style w:type="paragraph" w:customStyle="1" w:styleId="exercisemeta">
    <w:name w:val="exercisemeta"/>
    <w:basedOn w:val="Normal"/>
    <w:rsid w:val="00227B5F"/>
    <w:pPr>
      <w:suppressAutoHyphens w:val="0"/>
      <w:spacing w:before="100" w:beforeAutospacing="1" w:after="100" w:afterAutospacing="1"/>
    </w:pPr>
    <w:rPr>
      <w:rFonts w:cs="Times New Roman"/>
      <w:sz w:val="24"/>
      <w:szCs w:val="24"/>
      <w:lang w:eastAsia="en-US"/>
    </w:rPr>
  </w:style>
  <w:style w:type="character" w:customStyle="1" w:styleId="code">
    <w:name w:val="code"/>
    <w:basedOn w:val="DefaultParagraphFont"/>
    <w:rsid w:val="00227B5F"/>
  </w:style>
  <w:style w:type="character" w:customStyle="1" w:styleId="Heading2Char">
    <w:name w:val="Heading 2 Char"/>
    <w:basedOn w:val="DefaultParagraphFont"/>
    <w:link w:val="Heading2"/>
    <w:uiPriority w:val="9"/>
    <w:semiHidden/>
    <w:rsid w:val="009D3EC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ar-SA"/>
    </w:rPr>
  </w:style>
  <w:style w:type="paragraph" w:customStyle="1" w:styleId="todo">
    <w:name w:val="todo"/>
    <w:basedOn w:val="Normal"/>
    <w:rsid w:val="009D3ECC"/>
    <w:pPr>
      <w:suppressAutoHyphens w:val="0"/>
      <w:jc w:val="both"/>
    </w:pPr>
    <w:rPr>
      <w:rFonts w:ascii="Times" w:eastAsia="Times" w:hAnsi="Times" w:cs="Times New Roman"/>
      <w:noProof/>
      <w:color w:val="FF0000"/>
      <w:lang w:eastAsia="en-US"/>
    </w:rPr>
  </w:style>
  <w:style w:type="paragraph" w:customStyle="1" w:styleId="Code0">
    <w:name w:val="Code"/>
    <w:basedOn w:val="Normal"/>
    <w:rsid w:val="009D3ECC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uppressAutoHyphens w:val="0"/>
      <w:jc w:val="both"/>
    </w:pPr>
    <w:rPr>
      <w:rFonts w:ascii="Courier" w:eastAsia="Times" w:hAnsi="Courier" w:cs="Times New Roman"/>
      <w:noProof/>
      <w:sz w:val="18"/>
      <w:lang w:eastAsia="en-US"/>
    </w:rPr>
  </w:style>
  <w:style w:type="paragraph" w:customStyle="1" w:styleId="question">
    <w:name w:val="question"/>
    <w:basedOn w:val="Normal"/>
    <w:rsid w:val="003D327A"/>
    <w:pPr>
      <w:suppressAutoHyphens w:val="0"/>
      <w:jc w:val="both"/>
    </w:pPr>
    <w:rPr>
      <w:rFonts w:ascii="Helvetica" w:eastAsia="Times" w:hAnsi="Helvetica" w:cs="Times New Roman"/>
      <w:noProof/>
      <w:lang w:eastAsia="en-US"/>
    </w:rPr>
  </w:style>
  <w:style w:type="paragraph" w:customStyle="1" w:styleId="Steps">
    <w:name w:val="Steps"/>
    <w:basedOn w:val="Normal"/>
    <w:rsid w:val="003D327A"/>
    <w:pPr>
      <w:numPr>
        <w:numId w:val="16"/>
      </w:numPr>
      <w:suppressAutoHyphens w:val="0"/>
      <w:jc w:val="both"/>
    </w:pPr>
    <w:rPr>
      <w:rFonts w:ascii="Times" w:eastAsia="Times" w:hAnsi="Times" w:cs="Times New Roman"/>
      <w:noProof/>
      <w:lang w:eastAsia="en-US"/>
    </w:rPr>
  </w:style>
  <w:style w:type="character" w:customStyle="1" w:styleId="codeintext">
    <w:name w:val="code in text"/>
    <w:basedOn w:val="DefaultParagraphFont"/>
    <w:uiPriority w:val="1"/>
    <w:qFormat/>
    <w:rsid w:val="00572C74"/>
    <w:rPr>
      <w:rFonts w:ascii="Courier" w:hAnsi="Courier"/>
      <w:sz w:val="18"/>
      <w:szCs w:val="18"/>
    </w:rPr>
  </w:style>
  <w:style w:type="paragraph" w:customStyle="1" w:styleId="file">
    <w:name w:val="file"/>
    <w:basedOn w:val="Normal"/>
    <w:rsid w:val="004A289B"/>
    <w:pPr>
      <w:suppressAutoHyphens w:val="0"/>
      <w:jc w:val="both"/>
    </w:pPr>
    <w:rPr>
      <w:rFonts w:ascii="Courier" w:eastAsia="Times" w:hAnsi="Courier" w:cs="Times New Roman"/>
      <w:i/>
      <w:noProof/>
      <w:lang w:eastAsia="en-US"/>
    </w:rPr>
  </w:style>
  <w:style w:type="character" w:styleId="CommentReference">
    <w:name w:val="annotation reference"/>
    <w:basedOn w:val="DefaultParagraphFont"/>
    <w:rsid w:val="004A289B"/>
    <w:rPr>
      <w:sz w:val="18"/>
    </w:rPr>
  </w:style>
  <w:style w:type="paragraph" w:styleId="CommentText">
    <w:name w:val="annotation text"/>
    <w:basedOn w:val="Normal"/>
    <w:link w:val="CommentTextChar"/>
    <w:rsid w:val="004A289B"/>
    <w:pPr>
      <w:suppressAutoHyphens w:val="0"/>
    </w:pPr>
    <w:rPr>
      <w:rFonts w:ascii="Times" w:eastAsia="Times" w:hAnsi="Times" w:cs="Times New Roman"/>
      <w:noProof/>
      <w:sz w:val="24"/>
      <w:lang w:eastAsia="en-US"/>
    </w:rPr>
  </w:style>
  <w:style w:type="character" w:customStyle="1" w:styleId="CommentTextChar">
    <w:name w:val="Comment Text Char"/>
    <w:basedOn w:val="DefaultParagraphFont"/>
    <w:link w:val="CommentText"/>
    <w:rsid w:val="004A289B"/>
    <w:rPr>
      <w:rFonts w:ascii="Times" w:eastAsia="Times" w:hAnsi="Times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2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newpaltz.edu/~phamh/ac2/sub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2041</CharactersWithSpaces>
  <SharedDoc>false</SharedDoc>
  <HLinks>
    <vt:vector size="6" baseType="variant">
      <vt:variant>
        <vt:i4>2555947</vt:i4>
      </vt:variant>
      <vt:variant>
        <vt:i4>0</vt:i4>
      </vt:variant>
      <vt:variant>
        <vt:i4>0</vt:i4>
      </vt:variant>
      <vt:variant>
        <vt:i4>5</vt:i4>
      </vt:variant>
      <vt:variant>
        <vt:lpwstr>http://cs.newpaltz.edu/~phamh/CS3/sub/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Hi,</dc:creator>
  <cp:lastModifiedBy>Evans Yeboah Jr</cp:lastModifiedBy>
  <cp:revision>2</cp:revision>
  <cp:lastPrinted>2010-08-31T08:58:00Z</cp:lastPrinted>
  <dcterms:created xsi:type="dcterms:W3CDTF">2018-11-28T19:28:00Z</dcterms:created>
  <dcterms:modified xsi:type="dcterms:W3CDTF">2018-11-28T19:28:00Z</dcterms:modified>
</cp:coreProperties>
</file>